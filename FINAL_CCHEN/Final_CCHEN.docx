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E79303F" w:rsidR="00CB60F5" w:rsidRPr="00CB60F5" w:rsidRDefault="00586AC6"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Unsupervised Learning in a Biologically Plausible Model of H</w:t>
            </w:r>
            <w:r w:rsidR="004273AC">
              <w:rPr>
                <w:b/>
                <w:bCs/>
                <w:spacing w:val="28"/>
                <w:kern w:val="1"/>
                <w:sz w:val="34"/>
                <w:szCs w:val="34"/>
              </w:rPr>
              <w:t>omeostasis and STDP</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42F1DE6E" w:rsidR="002D0824" w:rsidRDefault="004273AC" w:rsidP="00AF4760">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Colleen</w:t>
      </w:r>
      <w:r w:rsidR="002D0824">
        <w:rPr>
          <w:b/>
          <w:bCs/>
          <w:spacing w:val="5"/>
          <w:kern w:val="1"/>
        </w:rPr>
        <w:t xml:space="preserve"> </w:t>
      </w:r>
      <w:r>
        <w:rPr>
          <w:b/>
          <w:bCs/>
          <w:spacing w:val="5"/>
          <w:kern w:val="1"/>
        </w:rPr>
        <w:t>P</w:t>
      </w:r>
      <w:r w:rsidR="002D0824">
        <w:rPr>
          <w:b/>
          <w:bCs/>
          <w:spacing w:val="5"/>
          <w:kern w:val="1"/>
        </w:rPr>
        <w:t xml:space="preserve">. </w:t>
      </w:r>
      <w:r>
        <w:rPr>
          <w:b/>
          <w:bCs/>
          <w:spacing w:val="5"/>
          <w:kern w:val="1"/>
        </w:rPr>
        <w:t>Chen</w:t>
      </w:r>
    </w:p>
    <w:p w14:paraId="3A5177DF" w14:textId="1432E2A5" w:rsidR="002D0824" w:rsidRDefault="002D0824" w:rsidP="00AF4760">
      <w:pPr>
        <w:widowControl w:val="0"/>
        <w:tabs>
          <w:tab w:val="center" w:pos="2610"/>
          <w:tab w:val="center" w:pos="5670"/>
        </w:tabs>
        <w:autoSpaceDE w:val="0"/>
        <w:autoSpaceDN w:val="0"/>
        <w:adjustRightInd w:val="0"/>
        <w:spacing w:line="226" w:lineRule="auto"/>
        <w:jc w:val="center"/>
        <w:rPr>
          <w:spacing w:val="5"/>
          <w:kern w:val="1"/>
        </w:rPr>
      </w:pPr>
      <w:r>
        <w:rPr>
          <w:spacing w:val="5"/>
          <w:kern w:val="1"/>
        </w:rPr>
        <w:t xml:space="preserve">Department of </w:t>
      </w:r>
      <w:r w:rsidR="00AF4760">
        <w:rPr>
          <w:spacing w:val="5"/>
          <w:kern w:val="1"/>
        </w:rPr>
        <w:t>Cognitive</w:t>
      </w:r>
      <w:r>
        <w:rPr>
          <w:spacing w:val="5"/>
          <w:kern w:val="1"/>
        </w:rPr>
        <w:t xml:space="preserve"> Science</w:t>
      </w:r>
    </w:p>
    <w:p w14:paraId="62708731" w14:textId="1265D1E3" w:rsidR="002D0824" w:rsidRDefault="002D0824" w:rsidP="00AF4760">
      <w:pPr>
        <w:widowControl w:val="0"/>
        <w:tabs>
          <w:tab w:val="center" w:pos="2610"/>
          <w:tab w:val="center" w:pos="5670"/>
        </w:tabs>
        <w:autoSpaceDE w:val="0"/>
        <w:autoSpaceDN w:val="0"/>
        <w:adjustRightInd w:val="0"/>
        <w:spacing w:line="226" w:lineRule="auto"/>
        <w:jc w:val="center"/>
        <w:rPr>
          <w:spacing w:val="5"/>
          <w:kern w:val="1"/>
        </w:rPr>
      </w:pPr>
      <w:r>
        <w:rPr>
          <w:spacing w:val="5"/>
          <w:kern w:val="1"/>
        </w:rPr>
        <w:t>University</w:t>
      </w:r>
      <w:r w:rsidR="00AF4760">
        <w:rPr>
          <w:spacing w:val="5"/>
          <w:kern w:val="1"/>
        </w:rPr>
        <w:t xml:space="preserve"> of California, Irvine</w:t>
      </w:r>
    </w:p>
    <w:p w14:paraId="11FF5332" w14:textId="7A62D740" w:rsidR="002D0824" w:rsidRDefault="00AF4760" w:rsidP="00AF4760">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Irvine</w:t>
      </w:r>
      <w:r w:rsidR="002D0824">
        <w:rPr>
          <w:spacing w:val="5"/>
          <w:kern w:val="1"/>
        </w:rPr>
        <w:t xml:space="preserve">, </w:t>
      </w:r>
      <w:r>
        <w:rPr>
          <w:spacing w:val="5"/>
          <w:kern w:val="1"/>
        </w:rPr>
        <w:t>C</w:t>
      </w:r>
      <w:r w:rsidR="002D0824">
        <w:rPr>
          <w:spacing w:val="5"/>
          <w:kern w:val="1"/>
        </w:rPr>
        <w:t>A</w:t>
      </w:r>
    </w:p>
    <w:p w14:paraId="57543352" w14:textId="3CE89DEC" w:rsidR="00CB60F5" w:rsidRDefault="00C94634" w:rsidP="00AF4760">
      <w:pPr>
        <w:widowControl w:val="0"/>
        <w:tabs>
          <w:tab w:val="center" w:pos="2610"/>
          <w:tab w:val="center" w:pos="5670"/>
        </w:tabs>
        <w:autoSpaceDE w:val="0"/>
        <w:autoSpaceDN w:val="0"/>
        <w:adjustRightInd w:val="0"/>
        <w:spacing w:line="226" w:lineRule="auto"/>
        <w:jc w:val="center"/>
        <w:rPr>
          <w:i/>
          <w:iCs/>
          <w:spacing w:val="5"/>
          <w:kern w:val="1"/>
        </w:rPr>
      </w:pPr>
      <w:hyperlink r:id="rId8" w:history="1">
        <w:r w:rsidR="00AF4760" w:rsidRPr="00E636BA">
          <w:rPr>
            <w:rStyle w:val="Hyperlink"/>
            <w:i/>
            <w:iCs/>
            <w:spacing w:val="5"/>
            <w:kern w:val="1"/>
          </w:rPr>
          <w:t>colleepc@uci.edu</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257F86D5" w14:textId="4221742E" w:rsidR="002D0824" w:rsidRDefault="002D0824" w:rsidP="00AF4760">
      <w:pPr>
        <w:widowControl w:val="0"/>
        <w:tabs>
          <w:tab w:val="center" w:pos="1530"/>
          <w:tab w:val="center" w:pos="3600"/>
          <w:tab w:val="center" w:pos="5670"/>
        </w:tabs>
        <w:autoSpaceDE w:val="0"/>
        <w:autoSpaceDN w:val="0"/>
        <w:adjustRightInd w:val="0"/>
        <w:spacing w:line="226" w:lineRule="auto"/>
        <w:jc w:val="both"/>
        <w:rPr>
          <w:spacing w:val="5"/>
          <w:kern w:val="1"/>
        </w:rPr>
      </w:pPr>
      <w:r>
        <w:rPr>
          <w:b/>
          <w:bCs/>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0996EFAE" w:rsidR="002D0824" w:rsidRDefault="00AF4760">
      <w:pPr>
        <w:widowControl w:val="0"/>
        <w:autoSpaceDE w:val="0"/>
        <w:autoSpaceDN w:val="0"/>
        <w:adjustRightInd w:val="0"/>
        <w:spacing w:before="120" w:after="100" w:line="226" w:lineRule="auto"/>
        <w:ind w:left="720" w:right="720"/>
        <w:jc w:val="both"/>
        <w:rPr>
          <w:spacing w:val="5"/>
          <w:kern w:val="1"/>
        </w:rPr>
      </w:pPr>
      <w:r>
        <w:rPr>
          <w:spacing w:val="5"/>
          <w:kern w:val="1"/>
        </w:rPr>
        <w:t>……..</w:t>
      </w:r>
      <w:r w:rsidR="002D0824">
        <w:rPr>
          <w:spacing w:val="5"/>
          <w:kern w:val="1"/>
        </w:rPr>
        <w: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4F3DBC4E"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1A4C96">
        <w:rPr>
          <w:b/>
          <w:bCs/>
          <w:spacing w:val="24"/>
          <w:kern w:val="1"/>
          <w:sz w:val="24"/>
          <w:szCs w:val="24"/>
        </w:rPr>
        <w:t>Introduction</w:t>
      </w:r>
    </w:p>
    <w:p w14:paraId="7BD13249" w14:textId="77777777" w:rsidR="005F64B1" w:rsidRDefault="005F64B1">
      <w:pPr>
        <w:widowControl w:val="0"/>
        <w:autoSpaceDE w:val="0"/>
        <w:autoSpaceDN w:val="0"/>
        <w:adjustRightInd w:val="0"/>
        <w:rPr>
          <w:b/>
          <w:bCs/>
          <w:spacing w:val="24"/>
          <w:kern w:val="1"/>
          <w:sz w:val="24"/>
          <w:szCs w:val="24"/>
        </w:rPr>
      </w:pPr>
    </w:p>
    <w:p w14:paraId="0F9299C3" w14:textId="07F68AA1" w:rsidR="002D0824" w:rsidRDefault="005F64B1" w:rsidP="0023769E">
      <w:pPr>
        <w:ind w:firstLine="288"/>
        <w:rPr>
          <w:spacing w:val="5"/>
          <w:kern w:val="1"/>
        </w:rPr>
      </w:pPr>
      <w:r>
        <w:t xml:space="preserve">Biological neurons use sudden increases in voltage to transmit information. These signals are more commonly known as action potentials, or spikes. Neurons encode information in the timing of single spikes, in addition to their average firing rate. The learning process in the brain can be thought of as the change of synaptic strength over time; this ability is known as synaptic plasticity. Networks of spiking neurons can encode temporal information in their signals, and therefore </w:t>
      </w:r>
      <w:r w:rsidR="00AD7436">
        <w:t>require biologically</w:t>
      </w:r>
      <w:r>
        <w:t xml:space="preserve"> plausible rules for synaptic plasticity. </w:t>
      </w:r>
    </w:p>
    <w:p w14:paraId="337B696F" w14:textId="5A877B7E" w:rsidR="00C94634" w:rsidRDefault="00C94634" w:rsidP="005F64B1">
      <w:pPr>
        <w:widowControl w:val="0"/>
        <w:autoSpaceDE w:val="0"/>
        <w:autoSpaceDN w:val="0"/>
        <w:adjustRightInd w:val="0"/>
        <w:spacing w:before="120" w:line="226" w:lineRule="auto"/>
        <w:jc w:val="both"/>
        <w:rPr>
          <w:spacing w:val="5"/>
          <w:kern w:val="1"/>
        </w:rPr>
      </w:pPr>
    </w:p>
    <w:p w14:paraId="5F26B5FD" w14:textId="77777777" w:rsidR="00F825F9" w:rsidRDefault="00F825F9" w:rsidP="005F64B1">
      <w:pPr>
        <w:widowControl w:val="0"/>
        <w:autoSpaceDE w:val="0"/>
        <w:autoSpaceDN w:val="0"/>
        <w:adjustRightInd w:val="0"/>
        <w:spacing w:before="120" w:line="226" w:lineRule="auto"/>
        <w:jc w:val="both"/>
        <w:rPr>
          <w:spacing w:val="5"/>
          <w:kern w:val="1"/>
        </w:rPr>
      </w:pPr>
      <w:r>
        <w:rPr>
          <w:spacing w:val="5"/>
          <w:kern w:val="1"/>
        </w:rPr>
        <w:t xml:space="preserve">Learning in the brain. </w:t>
      </w:r>
    </w:p>
    <w:p w14:paraId="2957D0BD" w14:textId="6B20A125" w:rsidR="00F825F9" w:rsidRDefault="00F825F9" w:rsidP="005F64B1">
      <w:pPr>
        <w:widowControl w:val="0"/>
        <w:autoSpaceDE w:val="0"/>
        <w:autoSpaceDN w:val="0"/>
        <w:adjustRightInd w:val="0"/>
        <w:spacing w:before="120" w:line="226" w:lineRule="auto"/>
        <w:jc w:val="both"/>
        <w:rPr>
          <w:spacing w:val="5"/>
          <w:kern w:val="1"/>
        </w:rPr>
      </w:pPr>
      <w:bookmarkStart w:id="0" w:name="_GoBack"/>
      <w:bookmarkEnd w:id="0"/>
      <w:r>
        <w:rPr>
          <w:spacing w:val="5"/>
          <w:kern w:val="1"/>
        </w:rPr>
        <w:t>Machine learning</w:t>
      </w:r>
    </w:p>
    <w:p w14:paraId="06217A47" w14:textId="435EE80B" w:rsidR="002D0824" w:rsidRDefault="00DC0C41">
      <w:pPr>
        <w:widowControl w:val="0"/>
        <w:autoSpaceDE w:val="0"/>
        <w:autoSpaceDN w:val="0"/>
        <w:adjustRightInd w:val="0"/>
        <w:rPr>
          <w:spacing w:val="5"/>
          <w:kern w:val="1"/>
        </w:rPr>
      </w:pPr>
      <w:r>
        <w:rPr>
          <w:spacing w:val="5"/>
          <w:kern w:val="1"/>
        </w:rPr>
        <w:t>Unsupervised learning</w:t>
      </w:r>
    </w:p>
    <w:p w14:paraId="4C8A763B" w14:textId="77777777" w:rsidR="00C94634" w:rsidRDefault="00C94634">
      <w:pPr>
        <w:widowControl w:val="0"/>
        <w:autoSpaceDE w:val="0"/>
        <w:autoSpaceDN w:val="0"/>
        <w:adjustRightInd w:val="0"/>
        <w:rPr>
          <w:spacing w:val="5"/>
          <w:kern w:val="1"/>
        </w:rPr>
      </w:pPr>
    </w:p>
    <w:p w14:paraId="32E9714B" w14:textId="77777777" w:rsidR="00C94634" w:rsidRDefault="00C94634">
      <w:pPr>
        <w:widowControl w:val="0"/>
        <w:autoSpaceDE w:val="0"/>
        <w:autoSpaceDN w:val="0"/>
        <w:adjustRightInd w:val="0"/>
        <w:rPr>
          <w:spacing w:val="5"/>
          <w:kern w:val="1"/>
        </w:rPr>
      </w:pPr>
    </w:p>
    <w:p w14:paraId="51BF41FE" w14:textId="77777777" w:rsidR="00C94634" w:rsidRDefault="00C94634">
      <w:pPr>
        <w:widowControl w:val="0"/>
        <w:autoSpaceDE w:val="0"/>
        <w:autoSpaceDN w:val="0"/>
        <w:adjustRightInd w:val="0"/>
        <w:rPr>
          <w:spacing w:val="5"/>
          <w:kern w:val="1"/>
        </w:rPr>
      </w:pPr>
    </w:p>
    <w:p w14:paraId="2F6B647F" w14:textId="4BCF2587" w:rsidR="00C94634" w:rsidRDefault="00C94634">
      <w:pPr>
        <w:widowControl w:val="0"/>
        <w:autoSpaceDE w:val="0"/>
        <w:autoSpaceDN w:val="0"/>
        <w:adjustRightInd w:val="0"/>
        <w:rPr>
          <w:spacing w:val="5"/>
          <w:kern w:val="1"/>
        </w:rPr>
      </w:pPr>
    </w:p>
    <w:p w14:paraId="0456D714" w14:textId="77777777" w:rsidR="00C94634" w:rsidRDefault="00C94634">
      <w:pPr>
        <w:widowControl w:val="0"/>
        <w:autoSpaceDE w:val="0"/>
        <w:autoSpaceDN w:val="0"/>
        <w:adjustRightInd w:val="0"/>
        <w:rPr>
          <w:spacing w:val="5"/>
          <w:kern w:val="1"/>
        </w:rPr>
      </w:pPr>
    </w:p>
    <w:p w14:paraId="38CB7DF3" w14:textId="77777777" w:rsidR="00C94634" w:rsidRDefault="00C94634">
      <w:pPr>
        <w:widowControl w:val="0"/>
        <w:autoSpaceDE w:val="0"/>
        <w:autoSpaceDN w:val="0"/>
        <w:adjustRightInd w:val="0"/>
        <w:rPr>
          <w:spacing w:val="5"/>
          <w:kern w:val="1"/>
        </w:rPr>
      </w:pPr>
    </w:p>
    <w:p w14:paraId="4ABB9E71" w14:textId="77777777" w:rsidR="00C94634" w:rsidRDefault="00C94634">
      <w:pPr>
        <w:widowControl w:val="0"/>
        <w:autoSpaceDE w:val="0"/>
        <w:autoSpaceDN w:val="0"/>
        <w:adjustRightInd w:val="0"/>
        <w:rPr>
          <w:spacing w:val="5"/>
          <w:kern w:val="1"/>
        </w:rPr>
      </w:pPr>
    </w:p>
    <w:p w14:paraId="4D5C9E41" w14:textId="51F5397F"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C94634">
        <w:rPr>
          <w:b/>
          <w:bCs/>
          <w:spacing w:val="24"/>
          <w:kern w:val="1"/>
        </w:rPr>
        <w:t xml:space="preserve">Spike-timing dependent plasticity </w:t>
      </w:r>
    </w:p>
    <w:p w14:paraId="07E9B2BB" w14:textId="77777777" w:rsidR="0023769E" w:rsidRDefault="0023769E">
      <w:pPr>
        <w:widowControl w:val="0"/>
        <w:autoSpaceDE w:val="0"/>
        <w:autoSpaceDN w:val="0"/>
        <w:adjustRightInd w:val="0"/>
        <w:rPr>
          <w:b/>
          <w:bCs/>
          <w:spacing w:val="24"/>
          <w:kern w:val="1"/>
        </w:rPr>
      </w:pPr>
    </w:p>
    <w:p w14:paraId="56273410" w14:textId="77777777" w:rsidR="0023769E" w:rsidRDefault="0023769E" w:rsidP="0023769E">
      <w:pPr>
        <w:ind w:firstLine="288"/>
      </w:pPr>
      <w:r>
        <w:t xml:space="preserve">Spike-timing dependent plasticity (STDP) is a learning rule that takes the form of Hebbian learning but with strict time dependencies. Hebbian learning between pairs of neurons strengthens a synapse when the neurons spike around the same time, not account for temporal order. STDP, on the other hand, strengthens a synapse when the presynaptic neuron fires before the postsynaptic neuron, in expected causal order, otherwise the synapse is weakened; as such, it is a timing order dependent specialization of Hebbian learning. STDP explains how the temporal difference between a pre-and postsynaptic spike affects the amount of synaptic potentiation or depression. Long-term potentiation (LTP) is measured by the amplitude of the excitatory postsynaptic potential (EPSP) of the neuron, which correlates with the amount of current that is imparted into postsynaptic neuron by presynaptic neuron. An increase in EPSP means that each presynaptic spike is imparting more current to the postsynaptic neuron and has more influence on whether the postsynaptic neuron fires. Long-term depression (LTD) is the depression mechanism that works </w:t>
      </w:r>
      <w:r>
        <w:lastRenderedPageBreak/>
        <w:t>opposite LTP. While LTP causes increases in synaptic strength that persist over days and months, LTD causes decreases in synaptic strength that persist on the same time scale. This project presents a computational model of a spiking neuron that has synapses, which are plastic and dependent on spike times.</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47AD2485"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8641BE">
        <w:rPr>
          <w:b/>
          <w:bCs/>
          <w:spacing w:val="24"/>
          <w:kern w:val="1"/>
        </w:rPr>
        <w:t xml:space="preserve">Homeostatic Synaptic Scaling </w:t>
      </w:r>
    </w:p>
    <w:p w14:paraId="650B645F" w14:textId="77777777" w:rsidR="00106EB7" w:rsidRDefault="00106EB7">
      <w:pPr>
        <w:widowControl w:val="0"/>
        <w:autoSpaceDE w:val="0"/>
        <w:autoSpaceDN w:val="0"/>
        <w:adjustRightInd w:val="0"/>
        <w:rPr>
          <w:b/>
          <w:bCs/>
          <w:spacing w:val="24"/>
          <w:kern w:val="1"/>
        </w:rPr>
      </w:pPr>
    </w:p>
    <w:p w14:paraId="24D10FE8" w14:textId="10E26139" w:rsidR="00106EB7" w:rsidRDefault="00106EB7" w:rsidP="00106EB7">
      <w:pPr>
        <w:ind w:firstLine="288"/>
        <w:rPr>
          <w:rFonts w:ascii="Times" w:hAnsi="Times"/>
        </w:rPr>
      </w:pPr>
      <w:r>
        <w:rPr>
          <w:rFonts w:ascii="Times" w:hAnsi="Times"/>
        </w:rPr>
        <w:t xml:space="preserve">An important observation from computational models of spiking networks using STDP rule is that it is unstable. Stability, when discussing learning rules, means that the learning rule will result in a constant distribution of synaptic strengths for synapses attached to a neuron. If the synapses are only potentiated, then all of the synapses will reach some maximum strength, or as seen in computational models, go to infinity. If the synapses are only depressed or weakened, then all of the synapses will reach some minimum strength or go to negative infinity. In the current proposed spiking network model, this instability leads to runaway synaptic potentiation. Runaway synaptic dynamics occurs when a presynaptic neuron consistently excites a postsynaptic neuron to fire, increasing the synaptic strength at every subsequent pairing. This increase in synaptic strength causes the postsynaptic neuron to fire more rapidly, strengthening additional synapses and eventually resulting in a boundless increase of all presynaptic connections to the postsynaptic neuron. The excitatory synapses create a positive feedback loop that requires stability constraints to be imposed upon the computational model of system. </w:t>
      </w:r>
    </w:p>
    <w:p w14:paraId="035BFC98" w14:textId="2779EF65" w:rsidR="00106EB7" w:rsidRDefault="00106EB7" w:rsidP="00106EB7">
      <w:pPr>
        <w:widowControl w:val="0"/>
        <w:autoSpaceDE w:val="0"/>
        <w:autoSpaceDN w:val="0"/>
        <w:adjustRightInd w:val="0"/>
        <w:spacing w:before="120" w:line="226" w:lineRule="auto"/>
        <w:jc w:val="both"/>
        <w:rPr>
          <w:spacing w:val="5"/>
          <w:kern w:val="1"/>
        </w:rPr>
      </w:pPr>
      <w:r>
        <w:rPr>
          <w:rFonts w:ascii="Times" w:hAnsi="Times"/>
        </w:rPr>
        <w:t>Homeostatic synaptic scaling imposes such stability constraint on the computational model of spiking network and act to stabilize neuronal activity. Homeostatic mechanisms such as synaptic scaling avoids runaway potentiation by allowing neurons to detect changes in their own firing rates and regulate weights to prevent runaway increases or decreases in synaptic strength, as illustrated in Figure 1. Global synaptic scaling preserves the relative differences in strength between synapses on a particular neuron. Multiplicative synaptic plasticity scales the weights in proportion to the difference between a time-averaged postsynaptic activity signal and a target postsynaptic activity signal. The homeostatic update rule adjusts the synaptic weights multiplicatively and depends on both the average firing rate of the neuron and some target firing rate</w:t>
      </w:r>
      <w:r>
        <w:rPr>
          <w:spacing w:val="5"/>
          <w:kern w:val="1"/>
        </w:rPr>
        <w:t>.</w:t>
      </w:r>
    </w:p>
    <w:p w14:paraId="62BD0D1C" w14:textId="77777777" w:rsidR="00BE5552" w:rsidRDefault="00BE5552" w:rsidP="00106EB7">
      <w:pPr>
        <w:widowControl w:val="0"/>
        <w:autoSpaceDE w:val="0"/>
        <w:autoSpaceDN w:val="0"/>
        <w:adjustRightInd w:val="0"/>
        <w:spacing w:before="120" w:line="226" w:lineRule="auto"/>
        <w:jc w:val="both"/>
        <w:rPr>
          <w:spacing w:val="5"/>
          <w:kern w:val="1"/>
        </w:rPr>
      </w:pPr>
    </w:p>
    <w:p w14:paraId="7261930C" w14:textId="77777777" w:rsidR="00BE5552" w:rsidRDefault="00BE5552" w:rsidP="00106EB7">
      <w:pPr>
        <w:widowControl w:val="0"/>
        <w:autoSpaceDE w:val="0"/>
        <w:autoSpaceDN w:val="0"/>
        <w:adjustRightInd w:val="0"/>
        <w:spacing w:before="120" w:line="226" w:lineRule="auto"/>
        <w:jc w:val="both"/>
        <w:rPr>
          <w:spacing w:val="5"/>
          <w:kern w:val="1"/>
        </w:rPr>
      </w:pPr>
    </w:p>
    <w:p w14:paraId="0D2297BB" w14:textId="77777777" w:rsidR="00BE5552" w:rsidRDefault="00BE5552" w:rsidP="00106EB7">
      <w:pPr>
        <w:widowControl w:val="0"/>
        <w:autoSpaceDE w:val="0"/>
        <w:autoSpaceDN w:val="0"/>
        <w:adjustRightInd w:val="0"/>
        <w:spacing w:before="120" w:line="226" w:lineRule="auto"/>
        <w:jc w:val="both"/>
        <w:rPr>
          <w:spacing w:val="5"/>
          <w:kern w:val="1"/>
        </w:rPr>
      </w:pPr>
    </w:p>
    <w:p w14:paraId="7DE6CC22" w14:textId="77777777" w:rsidR="00BE5552" w:rsidRDefault="00BE5552" w:rsidP="00106EB7">
      <w:pPr>
        <w:widowControl w:val="0"/>
        <w:autoSpaceDE w:val="0"/>
        <w:autoSpaceDN w:val="0"/>
        <w:adjustRightInd w:val="0"/>
        <w:spacing w:before="120" w:line="226" w:lineRule="auto"/>
        <w:jc w:val="both"/>
        <w:rPr>
          <w:spacing w:val="5"/>
          <w:kern w:val="1"/>
        </w:rPr>
      </w:pPr>
    </w:p>
    <w:p w14:paraId="3001E270" w14:textId="77777777" w:rsidR="00BE5552" w:rsidRDefault="00BE5552" w:rsidP="00106EB7">
      <w:pPr>
        <w:widowControl w:val="0"/>
        <w:autoSpaceDE w:val="0"/>
        <w:autoSpaceDN w:val="0"/>
        <w:adjustRightInd w:val="0"/>
        <w:spacing w:before="120" w:line="226" w:lineRule="auto"/>
        <w:jc w:val="both"/>
        <w:rPr>
          <w:spacing w:val="5"/>
          <w:kern w:val="1"/>
        </w:rPr>
      </w:pPr>
    </w:p>
    <w:p w14:paraId="5FF0DDE0" w14:textId="77777777" w:rsidR="00BE5552" w:rsidRDefault="00BE5552" w:rsidP="00106EB7">
      <w:pPr>
        <w:widowControl w:val="0"/>
        <w:autoSpaceDE w:val="0"/>
        <w:autoSpaceDN w:val="0"/>
        <w:adjustRightInd w:val="0"/>
        <w:spacing w:before="120" w:line="226" w:lineRule="auto"/>
        <w:jc w:val="both"/>
        <w:rPr>
          <w:spacing w:val="5"/>
          <w:kern w:val="1"/>
        </w:rPr>
      </w:pPr>
    </w:p>
    <w:p w14:paraId="1D7C7970" w14:textId="4F9C05E6" w:rsidR="00BE5552" w:rsidRDefault="00BE5552" w:rsidP="00106EB7">
      <w:pPr>
        <w:widowControl w:val="0"/>
        <w:autoSpaceDE w:val="0"/>
        <w:autoSpaceDN w:val="0"/>
        <w:adjustRightInd w:val="0"/>
        <w:spacing w:before="120" w:line="226" w:lineRule="auto"/>
        <w:jc w:val="both"/>
        <w:rPr>
          <w:spacing w:val="5"/>
          <w:kern w:val="1"/>
        </w:rPr>
      </w:pPr>
      <w:r>
        <w:rPr>
          <w:noProof/>
        </w:rPr>
        <w:drawing>
          <wp:anchor distT="0" distB="0" distL="114300" distR="114300" simplePos="0" relativeHeight="251659264" behindDoc="0" locked="0" layoutInCell="1" allowOverlap="1" wp14:anchorId="7AF6075E" wp14:editId="48A38A7E">
            <wp:simplePos x="0" y="0"/>
            <wp:positionH relativeFrom="column">
              <wp:posOffset>89535</wp:posOffset>
            </wp:positionH>
            <wp:positionV relativeFrom="paragraph">
              <wp:posOffset>-111760</wp:posOffset>
            </wp:positionV>
            <wp:extent cx="3157855" cy="2616200"/>
            <wp:effectExtent l="0" t="0" r="0" b="0"/>
            <wp:wrapNone/>
            <wp:docPr id="2" name="Picture 2" descr="creen Shot 2016-12-01 at 3.48.40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6-12-01 at 3.48.40 PM.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157855" cy="2616200"/>
                    </a:xfrm>
                    <a:prstGeom prst="rect">
                      <a:avLst/>
                    </a:prstGeom>
                    <a:noFill/>
                  </pic:spPr>
                </pic:pic>
              </a:graphicData>
            </a:graphic>
            <wp14:sizeRelH relativeFrom="page">
              <wp14:pctWidth>0</wp14:pctWidth>
            </wp14:sizeRelH>
            <wp14:sizeRelV relativeFrom="page">
              <wp14:pctHeight>0</wp14:pctHeight>
            </wp14:sizeRelV>
          </wp:anchor>
        </w:drawing>
      </w:r>
      <w:r>
        <w:rPr>
          <w:noProof/>
          <w:spacing w:val="5"/>
          <w:kern w:val="1"/>
        </w:rPr>
        <mc:AlternateContent>
          <mc:Choice Requires="wps">
            <w:drawing>
              <wp:anchor distT="0" distB="0" distL="114300" distR="114300" simplePos="0" relativeHeight="251662336" behindDoc="0" locked="0" layoutInCell="1" allowOverlap="1" wp14:anchorId="0710ED11" wp14:editId="2F9B374D">
                <wp:simplePos x="0" y="0"/>
                <wp:positionH relativeFrom="column">
                  <wp:posOffset>3137535</wp:posOffset>
                </wp:positionH>
                <wp:positionV relativeFrom="paragraph">
                  <wp:posOffset>40640</wp:posOffset>
                </wp:positionV>
                <wp:extent cx="2667000" cy="2514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670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1695FA" w14:textId="77777777" w:rsidR="00DC0C41" w:rsidRDefault="00DC0C41" w:rsidP="00BE5552">
                            <w:pPr>
                              <w:jc w:val="both"/>
                              <w:rPr>
                                <w:rFonts w:ascii="Times" w:hAnsi="Times"/>
                              </w:rPr>
                            </w:pPr>
                            <w:r>
                              <w:rPr>
                                <w:rFonts w:ascii="Times" w:hAnsi="Times"/>
                              </w:rPr>
                              <w:t xml:space="preserve">Figure 1. </w:t>
                            </w:r>
                            <w:r>
                              <w:rPr>
                                <w:rFonts w:ascii="Times" w:hAnsi="Times"/>
                                <w:sz w:val="18"/>
                                <w:szCs w:val="18"/>
                              </w:rPr>
                              <w:t>Homeostatic synaptic plasticity. (A) The maintenance of a constant baseline-firing rate given perturbed spikes in either direction using homeostatic regulation of synaptic properties. (B) firing rate homeostasis achieved through synaptic scaling. Given perturbed activity, synaptic scaling produces a proportional reduction or increase in magnitude of synaptic strength to return firing to baseline levels. Because this mechanism scales synaptic strength up or down proportionally, the relative difference in synaptic strengths induced by Hebbian mechanisms is preserved. Recreated from [1].</w:t>
                            </w:r>
                          </w:p>
                          <w:p w14:paraId="19A195E7" w14:textId="77777777" w:rsidR="00DC0C41" w:rsidRDefault="00DC0C41" w:rsidP="00BE555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47.05pt;margin-top:3.2pt;width:210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" filled="f" stroked="f">
                <v:textbox>
                  <w:txbxContent>
                    <w:p w14:paraId="111695FA" w14:textId="77777777" w:rsidR="00DC0C41" w:rsidRDefault="00DC0C41" w:rsidP="00BE5552">
                      <w:pPr>
                        <w:jc w:val="both"/>
                        <w:rPr>
                          <w:rFonts w:ascii="Times" w:hAnsi="Times"/>
                        </w:rPr>
                      </w:pPr>
                      <w:r>
                        <w:rPr>
                          <w:rFonts w:ascii="Times" w:hAnsi="Times"/>
                        </w:rPr>
                        <w:t xml:space="preserve">Figure 1. </w:t>
                      </w:r>
                      <w:r>
                        <w:rPr>
                          <w:rFonts w:ascii="Times" w:hAnsi="Times"/>
                          <w:sz w:val="18"/>
                          <w:szCs w:val="18"/>
                        </w:rPr>
                        <w:t>Homeostatic synaptic plasticity. (A) The maintenance of a constant baseline-firing rate given perturbed spikes in either direction using homeostatic regulation of synaptic properties. (B) firing rate homeostasis achieved through synaptic scaling. Given perturbed activity, synaptic scaling produces a proportional reduction or increase in magnitude of synaptic strength to return firing to baseline levels. Because this mechanism scales synaptic strength up or down proportionally, the relative difference in synaptic strengths induced by Hebbian mechanisms is preserved. Recreated from [1].</w:t>
                      </w:r>
                    </w:p>
                    <w:p w14:paraId="19A195E7" w14:textId="77777777" w:rsidR="00DC0C41" w:rsidRDefault="00DC0C41" w:rsidP="00BE5552">
                      <w:pPr>
                        <w:jc w:val="both"/>
                      </w:pPr>
                    </w:p>
                  </w:txbxContent>
                </v:textbox>
                <w10:wrap type="square"/>
              </v:shape>
            </w:pict>
          </mc:Fallback>
        </mc:AlternateContent>
      </w:r>
    </w:p>
    <w:p w14:paraId="60B3DEA7" w14:textId="77777777" w:rsidR="00BE5552" w:rsidRDefault="00BE5552" w:rsidP="00106EB7">
      <w:pPr>
        <w:widowControl w:val="0"/>
        <w:autoSpaceDE w:val="0"/>
        <w:autoSpaceDN w:val="0"/>
        <w:adjustRightInd w:val="0"/>
        <w:spacing w:before="120" w:line="226" w:lineRule="auto"/>
        <w:jc w:val="both"/>
        <w:rPr>
          <w:spacing w:val="5"/>
          <w:kern w:val="1"/>
        </w:rPr>
      </w:pPr>
    </w:p>
    <w:p w14:paraId="29813CFA" w14:textId="77777777" w:rsidR="00BE5552" w:rsidRDefault="00BE5552" w:rsidP="00106EB7">
      <w:pPr>
        <w:widowControl w:val="0"/>
        <w:autoSpaceDE w:val="0"/>
        <w:autoSpaceDN w:val="0"/>
        <w:adjustRightInd w:val="0"/>
        <w:spacing w:before="120" w:line="226" w:lineRule="auto"/>
        <w:jc w:val="both"/>
        <w:rPr>
          <w:spacing w:val="5"/>
          <w:kern w:val="1"/>
        </w:rPr>
      </w:pPr>
    </w:p>
    <w:p w14:paraId="6A41D38E" w14:textId="77777777" w:rsidR="00BE5552" w:rsidRDefault="00BE5552" w:rsidP="00106EB7">
      <w:pPr>
        <w:widowControl w:val="0"/>
        <w:autoSpaceDE w:val="0"/>
        <w:autoSpaceDN w:val="0"/>
        <w:adjustRightInd w:val="0"/>
        <w:spacing w:before="120" w:line="226" w:lineRule="auto"/>
        <w:jc w:val="both"/>
        <w:rPr>
          <w:spacing w:val="5"/>
          <w:kern w:val="1"/>
        </w:rPr>
      </w:pPr>
    </w:p>
    <w:p w14:paraId="5ACDCAAE" w14:textId="2F1A9EEB" w:rsidR="00BE5552" w:rsidRDefault="00BE5552" w:rsidP="00106EB7">
      <w:pPr>
        <w:widowControl w:val="0"/>
        <w:autoSpaceDE w:val="0"/>
        <w:autoSpaceDN w:val="0"/>
        <w:adjustRightInd w:val="0"/>
        <w:spacing w:before="120" w:line="226" w:lineRule="auto"/>
        <w:jc w:val="both"/>
        <w:rPr>
          <w:spacing w:val="5"/>
          <w:kern w:val="1"/>
        </w:rPr>
      </w:pPr>
    </w:p>
    <w:p w14:paraId="3979EDF3" w14:textId="77777777" w:rsidR="00BE5552" w:rsidRDefault="00BE5552" w:rsidP="00106EB7">
      <w:pPr>
        <w:widowControl w:val="0"/>
        <w:autoSpaceDE w:val="0"/>
        <w:autoSpaceDN w:val="0"/>
        <w:adjustRightInd w:val="0"/>
        <w:spacing w:before="120" w:line="226" w:lineRule="auto"/>
        <w:jc w:val="both"/>
        <w:rPr>
          <w:spacing w:val="5"/>
          <w:kern w:val="1"/>
        </w:rPr>
      </w:pPr>
    </w:p>
    <w:p w14:paraId="1938CCC5" w14:textId="77777777" w:rsidR="00BE5552" w:rsidRDefault="00BE5552" w:rsidP="00106EB7">
      <w:pPr>
        <w:widowControl w:val="0"/>
        <w:autoSpaceDE w:val="0"/>
        <w:autoSpaceDN w:val="0"/>
        <w:adjustRightInd w:val="0"/>
        <w:spacing w:before="120" w:line="226" w:lineRule="auto"/>
        <w:jc w:val="both"/>
        <w:rPr>
          <w:spacing w:val="5"/>
          <w:kern w:val="1"/>
        </w:rPr>
      </w:pPr>
    </w:p>
    <w:p w14:paraId="7DF0C7F0" w14:textId="77777777" w:rsidR="00BE5552" w:rsidRDefault="00BE5552" w:rsidP="00106EB7">
      <w:pPr>
        <w:widowControl w:val="0"/>
        <w:autoSpaceDE w:val="0"/>
        <w:autoSpaceDN w:val="0"/>
        <w:adjustRightInd w:val="0"/>
        <w:spacing w:before="120" w:line="226" w:lineRule="auto"/>
        <w:jc w:val="both"/>
        <w:rPr>
          <w:spacing w:val="5"/>
          <w:kern w:val="1"/>
        </w:rPr>
      </w:pPr>
    </w:p>
    <w:p w14:paraId="2ADBCFE6" w14:textId="77777777" w:rsidR="00BE5552" w:rsidRDefault="00BE5552" w:rsidP="00106EB7">
      <w:pPr>
        <w:widowControl w:val="0"/>
        <w:autoSpaceDE w:val="0"/>
        <w:autoSpaceDN w:val="0"/>
        <w:adjustRightInd w:val="0"/>
        <w:spacing w:before="120" w:line="226" w:lineRule="auto"/>
        <w:jc w:val="both"/>
        <w:rPr>
          <w:spacing w:val="5"/>
          <w:kern w:val="1"/>
        </w:rPr>
      </w:pPr>
    </w:p>
    <w:p w14:paraId="23FCB7ED" w14:textId="77777777" w:rsidR="00BE5552" w:rsidRDefault="00BE5552" w:rsidP="00106EB7">
      <w:pPr>
        <w:widowControl w:val="0"/>
        <w:autoSpaceDE w:val="0"/>
        <w:autoSpaceDN w:val="0"/>
        <w:adjustRightInd w:val="0"/>
        <w:spacing w:before="120" w:line="226" w:lineRule="auto"/>
        <w:jc w:val="both"/>
        <w:rPr>
          <w:spacing w:val="5"/>
          <w:kern w:val="1"/>
        </w:rPr>
      </w:pPr>
    </w:p>
    <w:p w14:paraId="3128CADA" w14:textId="77777777" w:rsidR="00BE5552" w:rsidRDefault="00BE5552" w:rsidP="00106EB7">
      <w:pPr>
        <w:widowControl w:val="0"/>
        <w:autoSpaceDE w:val="0"/>
        <w:autoSpaceDN w:val="0"/>
        <w:adjustRightInd w:val="0"/>
        <w:spacing w:before="120" w:line="226" w:lineRule="auto"/>
        <w:jc w:val="both"/>
        <w:rPr>
          <w:spacing w:val="5"/>
          <w:kern w:val="1"/>
        </w:rPr>
      </w:pPr>
    </w:p>
    <w:p w14:paraId="62DDB7FE" w14:textId="77777777" w:rsidR="00BE5552" w:rsidRDefault="00BE5552" w:rsidP="00106EB7">
      <w:pPr>
        <w:widowControl w:val="0"/>
        <w:autoSpaceDE w:val="0"/>
        <w:autoSpaceDN w:val="0"/>
        <w:adjustRightInd w:val="0"/>
        <w:spacing w:before="120" w:line="226" w:lineRule="auto"/>
        <w:jc w:val="both"/>
        <w:rPr>
          <w:spacing w:val="5"/>
          <w:kern w:val="1"/>
        </w:rPr>
      </w:pPr>
    </w:p>
    <w:p w14:paraId="46830817" w14:textId="77777777" w:rsidR="00C94634" w:rsidRDefault="00C94634">
      <w:pPr>
        <w:widowControl w:val="0"/>
        <w:autoSpaceDE w:val="0"/>
        <w:autoSpaceDN w:val="0"/>
        <w:adjustRightInd w:val="0"/>
        <w:spacing w:before="120" w:line="226" w:lineRule="auto"/>
        <w:jc w:val="both"/>
        <w:rPr>
          <w:spacing w:val="5"/>
          <w:kern w:val="1"/>
        </w:rPr>
      </w:pPr>
    </w:p>
    <w:p w14:paraId="15E72053" w14:textId="2E0279D7" w:rsidR="00C94634" w:rsidRDefault="00C94634" w:rsidP="00C94634">
      <w:pPr>
        <w:widowControl w:val="0"/>
        <w:autoSpaceDE w:val="0"/>
        <w:autoSpaceDN w:val="0"/>
        <w:adjustRightInd w:val="0"/>
        <w:rPr>
          <w:b/>
          <w:bCs/>
          <w:spacing w:val="24"/>
          <w:kern w:val="1"/>
        </w:rPr>
      </w:pPr>
      <w:r>
        <w:rPr>
          <w:b/>
          <w:bCs/>
          <w:spacing w:val="24"/>
          <w:kern w:val="1"/>
        </w:rPr>
        <w:t xml:space="preserve">1.3 </w:t>
      </w:r>
      <w:r>
        <w:rPr>
          <w:b/>
          <w:bCs/>
          <w:spacing w:val="24"/>
          <w:kern w:val="1"/>
        </w:rPr>
        <w:tab/>
        <w:t xml:space="preserve">Nonnegative Matrix Factorization  </w:t>
      </w:r>
    </w:p>
    <w:p w14:paraId="68DE1826" w14:textId="77777777" w:rsidR="00BE5552" w:rsidRDefault="00BE5552" w:rsidP="00C94634">
      <w:pPr>
        <w:widowControl w:val="0"/>
        <w:autoSpaceDE w:val="0"/>
        <w:autoSpaceDN w:val="0"/>
        <w:adjustRightInd w:val="0"/>
        <w:rPr>
          <w:b/>
          <w:bCs/>
          <w:spacing w:val="24"/>
          <w:kern w:val="1"/>
        </w:rPr>
      </w:pPr>
    </w:p>
    <w:p w14:paraId="72C48A73" w14:textId="77777777" w:rsidR="00BE5552" w:rsidRDefault="00BE5552" w:rsidP="00BE5552">
      <w:pPr>
        <w:ind w:firstLine="720"/>
        <w:rPr>
          <w:rFonts w:ascii="Times" w:hAnsi="Times"/>
        </w:rPr>
      </w:pPr>
      <w:r>
        <w:rPr>
          <w:rFonts w:ascii="Times" w:hAnsi="Times"/>
        </w:rPr>
        <w:t xml:space="preserve">Carlson et. al. proposed in [2] a biologically plausible mathematical description of a homeostatic synaptic scaling mechanism that prevents runaway synaptic dynamics, in this replication study, a computational model is implemented to examine the synapses simulated in the network and the firing behavior of the neuron. </w:t>
      </w:r>
    </w:p>
    <w:p w14:paraId="49F58CF1" w14:textId="77777777" w:rsidR="00BE5552" w:rsidRDefault="00BE5552" w:rsidP="00C94634">
      <w:pPr>
        <w:widowControl w:val="0"/>
        <w:autoSpaceDE w:val="0"/>
        <w:autoSpaceDN w:val="0"/>
        <w:adjustRightInd w:val="0"/>
        <w:rPr>
          <w:b/>
          <w:bCs/>
          <w:spacing w:val="24"/>
          <w:kern w:val="1"/>
        </w:rPr>
      </w:pP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3991C488"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C94634">
        <w:rPr>
          <w:b/>
          <w:bCs/>
          <w:spacing w:val="24"/>
          <w:kern w:val="1"/>
          <w:sz w:val="24"/>
          <w:szCs w:val="24"/>
        </w:rPr>
        <w:t xml:space="preserve">Methods </w:t>
      </w:r>
    </w:p>
    <w:p w14:paraId="67BDBB97" w14:textId="5F36F765" w:rsidR="002D0824" w:rsidRDefault="002D0824" w:rsidP="00C94634">
      <w:pPr>
        <w:widowControl w:val="0"/>
        <w:autoSpaceDE w:val="0"/>
        <w:autoSpaceDN w:val="0"/>
        <w:adjustRightInd w:val="0"/>
        <w:spacing w:before="120" w:line="226" w:lineRule="auto"/>
        <w:jc w:val="both"/>
        <w:rPr>
          <w:spacing w:val="5"/>
          <w:kern w:val="1"/>
        </w:rPr>
      </w:pPr>
      <w:r>
        <w:rPr>
          <w:spacing w:val="5"/>
          <w:kern w:val="1"/>
        </w:rPr>
        <w:t xml:space="preserve">The text must be confined within a rectangle 5.5 inches (33 picas) wide and 9 inches (54 picas) long. </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580FCDAD"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C94634">
        <w:rPr>
          <w:b/>
          <w:bCs/>
          <w:spacing w:val="24"/>
          <w:kern w:val="1"/>
          <w:sz w:val="24"/>
          <w:szCs w:val="24"/>
        </w:rPr>
        <w:t>Ramp Simulation</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4E93C65A"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r>
      <w:r w:rsidR="00517F1B">
        <w:rPr>
          <w:b/>
          <w:bCs/>
          <w:spacing w:val="24"/>
          <w:kern w:val="1"/>
        </w:rPr>
        <w:t>MATLAB Implementation</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122D18EE"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r>
      <w:r w:rsidR="00517F1B">
        <w:rPr>
          <w:b/>
          <w:bCs/>
          <w:spacing w:val="24"/>
          <w:kern w:val="1"/>
        </w:rPr>
        <w:t xml:space="preserve">Brian simulator implementation </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6C6B2291"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517F1B">
        <w:rPr>
          <w:b/>
          <w:bCs/>
          <w:spacing w:val="24"/>
          <w:kern w:val="1"/>
          <w:sz w:val="24"/>
          <w:szCs w:val="24"/>
        </w:rPr>
        <w:t xml:space="preserve">Results </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BibTeX style </w:t>
      </w:r>
      <w:r>
        <w:rPr>
          <w:rFonts w:ascii="Courier New" w:hAnsi="Courier New" w:cs="Courier New"/>
          <w:spacing w:val="5"/>
          <w:kern w:val="1"/>
        </w:rPr>
        <w:t>unsrt</w:t>
      </w:r>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prepare PostScript or PDF files with paper size “US Letter,” and not, for example, “A4.” The -t letter option on dvips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r>
        <w:rPr>
          <w:rFonts w:ascii="Courier New" w:hAnsi="Courier New" w:cs="Courier New"/>
          <w:spacing w:val="5"/>
          <w:kern w:val="1"/>
        </w:rPr>
        <w:t>pdffonts</w:t>
      </w:r>
      <w:r>
        <w:rPr>
          <w:spacing w:val="5"/>
          <w:kern w:val="1"/>
        </w:rPr>
        <w:t xml:space="preserve"> which comes with </w:t>
      </w:r>
      <w:r>
        <w:rPr>
          <w:rFonts w:ascii="Courier New" w:hAnsi="Courier New" w:cs="Courier New"/>
          <w:spacing w:val="5"/>
          <w:kern w:val="1"/>
        </w:rPr>
        <w:t>xpdf</w:t>
      </w:r>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IEEE has recommendations for generating PDF files whose fonts are also acceptable for NIPS. Please see </w:t>
      </w:r>
      <w:r>
        <w:rPr>
          <w:spacing w:val="5"/>
          <w:kern w:val="1"/>
        </w:rPr>
        <w:lastRenderedPageBreak/>
        <w:t>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r>
        <w:rPr>
          <w:rFonts w:ascii="Courier New" w:hAnsi="Courier New" w:cs="Courier New"/>
          <w:spacing w:val="5"/>
          <w:kern w:val="1"/>
        </w:rPr>
        <w:t>pdflatex</w:t>
      </w:r>
      <w:r>
        <w:rPr>
          <w:spacing w:val="5"/>
          <w:kern w:val="1"/>
        </w:rPr>
        <w:t xml:space="preserve"> (especially if you are a MiKTeX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dvips mypaper.dvi -t letter -Ppdf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xfig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\bbold</w:t>
      </w:r>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\usepackage[psamsfonts]{amssymb}</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ghostscript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r>
        <w:rPr>
          <w:rFonts w:ascii="Courier New" w:hAnsi="Courier New" w:cs="Courier New"/>
          <w:spacing w:val="5"/>
          <w:kern w:val="1"/>
        </w:rPr>
        <w:t>potrace</w:t>
      </w:r>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AdobePS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C94634" w:rsidP="00DB0664">
      <w:pPr>
        <w:widowControl w:val="0"/>
        <w:numPr>
          <w:ilvl w:val="1"/>
          <w:numId w:val="7"/>
        </w:numPr>
        <w:tabs>
          <w:tab w:val="left" w:pos="720"/>
        </w:tabs>
        <w:autoSpaceDE w:val="0"/>
        <w:autoSpaceDN w:val="0"/>
        <w:adjustRightInd w:val="0"/>
        <w:rPr>
          <w:spacing w:val="5"/>
          <w:kern w:val="1"/>
        </w:rPr>
      </w:pPr>
      <w:hyperlink r:id="rId11"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You must reboot your PC after installing the AdobePS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To produce the ps file, select "Print" from the MS app, choose the installed AdobePS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Set “TrueType Font” to be “Download as Softfont”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lastRenderedPageBreak/>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\includegraphics</w:t>
      </w:r>
      <w:r>
        <w:rPr>
          <w:spacing w:val="5"/>
          <w:kern w:val="1"/>
        </w:rPr>
        <w:t xml:space="preserve"> from the graphicx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\usepackage[dvips]{graphicx}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\includegraphics[width=0.8\linewidth]{myfile.eps}</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\usepackage[pdftex]{graphicx}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00170AC" w14:textId="77777777" w:rsidR="00BF2AF0" w:rsidRDefault="00BF2AF0">
      <w:pPr>
        <w:widowControl w:val="0"/>
        <w:autoSpaceDE w:val="0"/>
        <w:autoSpaceDN w:val="0"/>
        <w:adjustRightInd w:val="0"/>
        <w:spacing w:before="240" w:after="40" w:line="226" w:lineRule="auto"/>
        <w:rPr>
          <w:b/>
          <w:bCs/>
          <w:spacing w:val="24"/>
          <w:kern w:val="1"/>
        </w:rPr>
      </w:pPr>
    </w:p>
    <w:p w14:paraId="77CD8B13" w14:textId="04AFE1D7" w:rsidR="00AD1462" w:rsidRDefault="00AD1462" w:rsidP="00AD1462">
      <w:pPr>
        <w:pStyle w:val="references"/>
        <w:ind w:left="354" w:hanging="354"/>
        <w:rPr>
          <w:rFonts w:cs="Times New Roman"/>
        </w:rPr>
      </w:pPr>
      <w:r>
        <w:rPr>
          <w:rFonts w:cs="Times New Roman"/>
        </w:rPr>
        <w:t xml:space="preserve">G. Turrigiano, “Homeostatic Synaptic Plasticity: Local and Global Mechanisms for Stabilizing Neuronal Function,” Cold Spring Harb. PErspect. Biol., vol. 4, no. 1, Jan. 2012. </w:t>
      </w:r>
    </w:p>
    <w:p w14:paraId="3BA76D54" w14:textId="0B224BA3" w:rsidR="002D0824" w:rsidRPr="00AD1462" w:rsidRDefault="00AD1462" w:rsidP="00AD1462">
      <w:pPr>
        <w:pStyle w:val="references"/>
        <w:ind w:left="354" w:hanging="354"/>
        <w:rPr>
          <w:rFonts w:cs="Times New Roman"/>
        </w:rPr>
      </w:pPr>
      <w:r>
        <w:rPr>
          <w:rFonts w:cs="Times New Roman"/>
        </w:rPr>
        <w:t xml:space="preserve">K. Carlson, M. Richert, N. Dutt, and J. Krichmar, “Biologically plausible models of homeostasis and STDP: stability and learning in spiking neural networks,” Proceedings of International Joint Conference on Neural Networks, Dallas, Texas, Aug 2013. </w:t>
      </w:r>
    </w:p>
    <w:sectPr w:rsidR="002D0824" w:rsidRPr="00AD1462" w:rsidSect="0012011E">
      <w:footerReference w:type="even" r:id="rId12"/>
      <w:footerReference w:type="default" r:id="rId13"/>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AA0CF" w14:textId="77777777" w:rsidR="00DC0C41" w:rsidRDefault="00DC0C41" w:rsidP="00F939C3">
      <w:r>
        <w:separator/>
      </w:r>
    </w:p>
  </w:endnote>
  <w:endnote w:type="continuationSeparator" w:id="0">
    <w:p w14:paraId="6FD37E9C" w14:textId="77777777" w:rsidR="00DC0C41" w:rsidRDefault="00DC0C41" w:rsidP="00F9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6207E" w14:textId="77777777" w:rsidR="00DC0C41" w:rsidRDefault="00DC0C41" w:rsidP="00C946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CCB91B" w14:textId="77777777" w:rsidR="00DC0C41" w:rsidRDefault="00DC0C41" w:rsidP="00F939C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FE0A9" w14:textId="77777777" w:rsidR="00DC0C41" w:rsidRDefault="00DC0C41" w:rsidP="00C946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25F9">
      <w:rPr>
        <w:rStyle w:val="PageNumber"/>
        <w:noProof/>
      </w:rPr>
      <w:t>6</w:t>
    </w:r>
    <w:r>
      <w:rPr>
        <w:rStyle w:val="PageNumber"/>
      </w:rPr>
      <w:fldChar w:fldCharType="end"/>
    </w:r>
  </w:p>
  <w:p w14:paraId="1F7A4AAF" w14:textId="77777777" w:rsidR="00DC0C41" w:rsidRDefault="00DC0C41" w:rsidP="00F939C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AAFC99" w14:textId="77777777" w:rsidR="00DC0C41" w:rsidRDefault="00DC0C41" w:rsidP="00F939C3">
      <w:r>
        <w:separator/>
      </w:r>
    </w:p>
  </w:footnote>
  <w:footnote w:type="continuationSeparator" w:id="0">
    <w:p w14:paraId="1F28A38D" w14:textId="77777777" w:rsidR="00DC0C41" w:rsidRDefault="00DC0C41" w:rsidP="00F939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hint="default"/>
        <w:b w:val="0"/>
        <w:bCs w:val="0"/>
        <w:i w:val="0"/>
        <w:iCs w:val="0"/>
        <w:sz w:val="16"/>
        <w:szCs w:val="16"/>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11"/>
  </w:num>
  <w:num w:numId="7">
    <w:abstractNumId w:val="6"/>
  </w:num>
  <w:num w:numId="8">
    <w:abstractNumId w:val="4"/>
  </w:num>
  <w:num w:numId="9">
    <w:abstractNumId w:val="10"/>
  </w:num>
  <w:num w:numId="10">
    <w:abstractNumId w:val="12"/>
  </w:num>
  <w:num w:numId="11">
    <w:abstractNumId w:val="5"/>
  </w:num>
  <w:num w:numId="12">
    <w:abstractNumId w:val="8"/>
  </w:num>
  <w:num w:numId="1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06EB7"/>
    <w:rsid w:val="0012011E"/>
    <w:rsid w:val="001A4C96"/>
    <w:rsid w:val="0023769E"/>
    <w:rsid w:val="002D0824"/>
    <w:rsid w:val="004273AC"/>
    <w:rsid w:val="00517F1B"/>
    <w:rsid w:val="00586AC6"/>
    <w:rsid w:val="005D09A9"/>
    <w:rsid w:val="005F64B1"/>
    <w:rsid w:val="008304B0"/>
    <w:rsid w:val="008641BE"/>
    <w:rsid w:val="009A6637"/>
    <w:rsid w:val="00A667B5"/>
    <w:rsid w:val="00AD1462"/>
    <w:rsid w:val="00AD7436"/>
    <w:rsid w:val="00AF4760"/>
    <w:rsid w:val="00BC1C8D"/>
    <w:rsid w:val="00BE5552"/>
    <w:rsid w:val="00BF2AF0"/>
    <w:rsid w:val="00C71ADE"/>
    <w:rsid w:val="00C94634"/>
    <w:rsid w:val="00CB60F5"/>
    <w:rsid w:val="00CD4CC7"/>
    <w:rsid w:val="00DB0664"/>
    <w:rsid w:val="00DC0C41"/>
    <w:rsid w:val="00F46E00"/>
    <w:rsid w:val="00F825F9"/>
    <w:rsid w:val="00F93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F939C3"/>
    <w:pPr>
      <w:tabs>
        <w:tab w:val="center" w:pos="4320"/>
        <w:tab w:val="right" w:pos="8640"/>
      </w:tabs>
    </w:pPr>
  </w:style>
  <w:style w:type="character" w:customStyle="1" w:styleId="FooterChar">
    <w:name w:val="Footer Char"/>
    <w:basedOn w:val="DefaultParagraphFont"/>
    <w:link w:val="Footer"/>
    <w:uiPriority w:val="99"/>
    <w:rsid w:val="00F939C3"/>
  </w:style>
  <w:style w:type="character" w:styleId="PageNumber">
    <w:name w:val="page number"/>
    <w:basedOn w:val="DefaultParagraphFont"/>
    <w:uiPriority w:val="99"/>
    <w:semiHidden/>
    <w:unhideWhenUsed/>
    <w:rsid w:val="00F939C3"/>
  </w:style>
  <w:style w:type="paragraph" w:customStyle="1" w:styleId="references">
    <w:name w:val="references"/>
    <w:rsid w:val="00AD1462"/>
    <w:pPr>
      <w:numPr>
        <w:numId w:val="13"/>
      </w:numPr>
      <w:spacing w:after="50" w:line="180" w:lineRule="exact"/>
      <w:jc w:val="both"/>
    </w:pPr>
    <w:rPr>
      <w:rFonts w:eastAsia="MS Mincho" w:cstheme="minorBidi"/>
      <w:noProof/>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F939C3"/>
    <w:pPr>
      <w:tabs>
        <w:tab w:val="center" w:pos="4320"/>
        <w:tab w:val="right" w:pos="8640"/>
      </w:tabs>
    </w:pPr>
  </w:style>
  <w:style w:type="character" w:customStyle="1" w:styleId="FooterChar">
    <w:name w:val="Footer Char"/>
    <w:basedOn w:val="DefaultParagraphFont"/>
    <w:link w:val="Footer"/>
    <w:uiPriority w:val="99"/>
    <w:rsid w:val="00F939C3"/>
  </w:style>
  <w:style w:type="character" w:styleId="PageNumber">
    <w:name w:val="page number"/>
    <w:basedOn w:val="DefaultParagraphFont"/>
    <w:uiPriority w:val="99"/>
    <w:semiHidden/>
    <w:unhideWhenUsed/>
    <w:rsid w:val="00F939C3"/>
  </w:style>
  <w:style w:type="paragraph" w:customStyle="1" w:styleId="references">
    <w:name w:val="references"/>
    <w:rsid w:val="00AD1462"/>
    <w:pPr>
      <w:numPr>
        <w:numId w:val="13"/>
      </w:numPr>
      <w:spacing w:after="50" w:line="180" w:lineRule="exact"/>
      <w:jc w:val="both"/>
    </w:pPr>
    <w:rPr>
      <w:rFonts w:eastAsia="MS Mincho" w:cstheme="minorBidi"/>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dobe.com/support/downloads/detail.jsp?ftpID=204"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olleepc@uci.edu" TargetMode="External"/><Relationship Id="rId9" Type="http://schemas.openxmlformats.org/officeDocument/2006/relationships/image" Target="media/image1.jpeg"/><Relationship Id="rId10" Type="http://schemas.openxmlformats.org/officeDocument/2006/relationships/image" Target="file://localhost/https://lh3.googleusercontent.com/ISrCecLQb-L_39ZarPFgjpjGPb_86bbExicNTEquEkzUUPhym45b7UgdfCBbloNYA8Zj5l9vQ6z8NkiAgZl361k5uEIBncTIUchDHNxZs1MUAVeY3XFgwttvX0CARQDUqGVz-vOg2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1958</Words>
  <Characters>11163</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Colleen Chen</cp:lastModifiedBy>
  <cp:revision>16</cp:revision>
  <dcterms:created xsi:type="dcterms:W3CDTF">2016-12-06T21:48:00Z</dcterms:created>
  <dcterms:modified xsi:type="dcterms:W3CDTF">2016-12-06T23:43:00Z</dcterms:modified>
</cp:coreProperties>
</file>